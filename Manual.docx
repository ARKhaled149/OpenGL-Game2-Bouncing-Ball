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2"/>
          <w:szCs w:val="22"/>
        </w:rPr>
        <w:jc w:val="left"/>
        <w:spacing w:before="51"/>
        <w:ind w:left="120" w:right="5195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epa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ence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20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701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ap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 w:lineRule="exact" w:line="260"/>
        <w:ind w:left="3860" w:right="4279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Lab</w:t>
      </w:r>
      <w:r>
        <w:rPr>
          <w:rFonts w:cs="Arial" w:hAnsi="Arial" w:eastAsia="Arial" w:ascii="Arial"/>
          <w:b/>
          <w:spacing w:val="-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99"/>
          <w:position w:val="-1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6"/>
        <w:ind w:left="120"/>
      </w:pPr>
      <w:r>
        <w:rPr>
          <w:rFonts w:cs="Arial" w:hAnsi="Arial" w:eastAsia="Arial" w:ascii="Arial"/>
          <w:b/>
          <w:i/>
          <w:w w:val="99"/>
          <w:sz w:val="24"/>
          <w:szCs w:val="24"/>
        </w:rPr>
      </w:r>
      <w:r>
        <w:rPr>
          <w:rFonts w:cs="Arial" w:hAnsi="Arial" w:eastAsia="Arial" w:ascii="Arial"/>
          <w:b/>
          <w:i/>
          <w:spacing w:val="1"/>
          <w:w w:val="100"/>
          <w:sz w:val="24"/>
          <w:szCs w:val="24"/>
          <w:u w:val="thick" w:color="000000"/>
        </w:rPr>
        <w:t>P</w:t>
      </w:r>
      <w:r>
        <w:rPr>
          <w:rFonts w:cs="Arial" w:hAnsi="Arial" w:eastAsia="Arial" w:ascii="Arial"/>
          <w:b/>
          <w:i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i/>
          <w:spacing w:val="1"/>
          <w:w w:val="100"/>
          <w:sz w:val="24"/>
          <w:szCs w:val="24"/>
          <w:u w:val="thick" w:color="000000"/>
        </w:rPr>
        <w:t>a</w:t>
      </w:r>
      <w:r>
        <w:rPr>
          <w:rFonts w:cs="Arial" w:hAnsi="Arial" w:eastAsia="Arial" w:ascii="Arial"/>
          <w:b/>
          <w:i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  <w:u w:val="thick" w:color="000000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  <w:u w:val="thick" w:color="000000"/>
        </w:rPr>
        <w:t>t</w:t>
      </w:r>
      <w:r>
        <w:rPr>
          <w:rFonts w:cs="Arial" w:hAnsi="Arial" w:eastAsia="Arial" w:ascii="Arial"/>
          <w:b/>
          <w:i/>
          <w:spacing w:val="-5"/>
          <w:w w:val="100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4"/>
          <w:szCs w:val="24"/>
          <w:u w:val="thick" w:color="000000"/>
        </w:rPr>
        <w:t>1</w:t>
      </w:r>
      <w:r>
        <w:rPr>
          <w:rFonts w:cs="Arial" w:hAnsi="Arial" w:eastAsia="Arial" w:ascii="Arial"/>
          <w:b/>
          <w:i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  <w:u w:val="thick" w:color="000000"/>
        </w:rPr>
        <w:t>: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120" w:right="966"/>
      </w:pPr>
      <w:r>
        <w:rPr>
          <w:rFonts w:cs="Arial" w:hAnsi="Arial" w:eastAsia="Arial" w:ascii="Arial"/>
          <w:spacing w:val="-1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"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7E0000"/>
          <w:spacing w:val="0"/>
          <w:w w:val="100"/>
          <w:sz w:val="20"/>
          <w:szCs w:val="20"/>
        </w:rPr>
        <w:t>"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-1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7E0000"/>
          <w:spacing w:val="0"/>
          <w:w w:val="100"/>
          <w:position w:val="1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-1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7E0000"/>
          <w:spacing w:val="0"/>
          <w:w w:val="100"/>
          <w:position w:val="1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2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-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color w:val="000000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-1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840"/>
        <w:sectPr>
          <w:pgSz w:w="12240" w:h="15840"/>
          <w:pgMar w:top="1300" w:bottom="280" w:left="1680" w:right="1720"/>
        </w:sectPr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right"/>
        <w:ind w:right="120"/>
      </w:pPr>
      <w:r>
        <w:rPr>
          <w:rFonts w:cs="Courier New" w:hAnsi="Courier New" w:eastAsia="Courier New" w:ascii="Courier New"/>
          <w:spacing w:val="0"/>
          <w:w w:val="99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20" w:right="-5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" w:lineRule="exact" w:line="220"/>
        <w:ind w:right="2805"/>
        <w:sectPr>
          <w:type w:val="continuous"/>
          <w:pgSz w:w="12240" w:h="15840"/>
          <w:pgMar w:top="1300" w:bottom="280" w:left="1680" w:right="1720"/>
          <w:cols w:num="2" w:equalWidth="off">
            <w:col w:w="1080" w:space="480"/>
            <w:col w:w="7280"/>
          </w:cols>
        </w:sectPr>
      </w:pPr>
      <w:r>
        <w:br w:type="column"/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2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840"/>
      </w:pPr>
      <w:r>
        <w:pict>
          <v:group style="position:absolute;margin-left:83.5pt;margin-top:54pt;width:439pt;height:75pt;mso-position-horizontal-relative:page;mso-position-vertical-relative:page;z-index:-442" coordorigin="1670,1080" coordsize="8780,1500">
            <v:shape type="#_x0000_t75" style="position:absolute;left:6691;top:1080;width:3749;height:1500">
              <v:imagedata o:title="" r:id="rId4"/>
            </v:shape>
            <v:shape style="position:absolute;left:1680;top:2465;width:8760;height:0" coordorigin="1680,2465" coordsize="8760,0" path="m1680,2465l10440,2465e" filled="f" stroked="t" strokeweight="0.99996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2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1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-1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1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-1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lineRule="exact" w:line="220"/>
        <w:ind w:left="1525" w:right="2803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1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1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99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99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99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99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99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99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99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84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156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84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-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84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156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84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84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156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84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840"/>
        <w:sectPr>
          <w:type w:val="continuous"/>
          <w:pgSz w:w="12240" w:h="15840"/>
          <w:pgMar w:top="1300" w:bottom="280" w:left="1680" w:right="1720"/>
        </w:sectPr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4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54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15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0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8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10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&amp;</w:t>
      </w:r>
      <w:r>
        <w:rPr>
          <w:rFonts w:cs="Courier New" w:hAnsi="Courier New" w:eastAsia="Courier New" w:ascii="Courier New"/>
          <w:color w:val="007E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0"/>
      </w:pP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-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1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-1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5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1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1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15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15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8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15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15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15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8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-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8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10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2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0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0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*</w:t>
      </w:r>
      <w:r>
        <w:rPr>
          <w:rFonts w:cs="Courier New" w:hAnsi="Courier New" w:eastAsia="Courier New" w:ascii="Courier New"/>
          <w:color w:val="000000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-1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06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6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61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2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-2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1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1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"/>
        <w:ind w:left="1060" w:right="1484" w:firstLine="1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-1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06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60"/>
        <w:sectPr>
          <w:pgSz w:w="12240" w:h="15840"/>
          <w:pgMar w:top="1000" w:bottom="280" w:left="1700" w:right="1720"/>
        </w:sectPr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29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4"/>
        <w:ind w:left="108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8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08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color w:val="000000"/>
          <w:spacing w:val="-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8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08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color w:val="000000"/>
          <w:spacing w:val="-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lineRule="exact" w:line="220"/>
        <w:ind w:left="1525" w:right="3285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99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99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99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99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       </w:t>
      </w:r>
      <w:r>
        <w:rPr>
          <w:rFonts w:cs="Courier New" w:hAnsi="Courier New" w:eastAsia="Courier New" w:ascii="Courier New"/>
          <w:spacing w:val="11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1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-1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7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10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1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1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1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-1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"/>
        <w:ind w:left="120" w:right="3163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56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2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1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"/>
        <w:ind w:left="840" w:right="885" w:firstLine="7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2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"/>
        <w:ind w:left="840" w:right="1964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-1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J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1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1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-1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13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1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  <w:sectPr>
          <w:pgSz w:w="12240" w:h="15840"/>
          <w:pgMar w:top="1000" w:bottom="280" w:left="1680" w:right="1720"/>
        </w:sectPr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4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2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4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-1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7E00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3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color w:val="000000"/>
          <w:spacing w:val="-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56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2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56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2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1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9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*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*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1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8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[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]</w:t>
      </w:r>
      <w:r>
        <w:rPr>
          <w:rFonts w:cs="Courier New" w:hAnsi="Courier New" w:eastAsia="Courier New" w:ascii="Courier New"/>
          <w:spacing w:val="-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10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7E00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40" w:right="2683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&amp;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-3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|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z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3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-2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-1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4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2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1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2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2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2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2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-18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8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13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1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1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z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1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color w:val="000000"/>
          <w:spacing w:val="-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11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j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40" w:right="6166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99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99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0"/>
          <w:w w:val="99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99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99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99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1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8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1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1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-</w:t>
      </w:r>
      <w:r>
        <w:rPr>
          <w:rFonts w:cs="Courier New" w:hAnsi="Courier New" w:eastAsia="Courier New" w:ascii="Courier New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1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-</w:t>
      </w:r>
      <w:r>
        <w:rPr>
          <w:rFonts w:cs="Courier New" w:hAnsi="Courier New" w:eastAsia="Courier New" w:ascii="Courier New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-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20"/>
        <w:sectPr>
          <w:pgSz w:w="12240" w:h="15840"/>
          <w:pgMar w:top="1000" w:bottom="280" w:left="1680" w:right="1720"/>
        </w:sectPr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4"/>
        <w:ind w:left="10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1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+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+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10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6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8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"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E0000"/>
          <w:spacing w:val="0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7E00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7E0000"/>
          <w:spacing w:val="0"/>
          <w:w w:val="100"/>
          <w:sz w:val="20"/>
          <w:szCs w:val="20"/>
        </w:rPr>
        <w:t>"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0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8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3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                            </w:t>
      </w:r>
      <w:r>
        <w:rPr>
          <w:rFonts w:cs="Courier New" w:hAnsi="Courier New" w:eastAsia="Courier New" w:ascii="Courier New"/>
          <w:color w:val="000000"/>
          <w:spacing w:val="11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0"/>
      </w:pP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46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1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*</w:t>
      </w:r>
      <w:r>
        <w:rPr>
          <w:rFonts w:cs="Courier New" w:hAnsi="Courier New" w:eastAsia="Courier New" w:ascii="Courier New"/>
          <w:color w:val="000000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3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4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5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9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6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5</w:t>
      </w:r>
      <w:r>
        <w:rPr>
          <w:rFonts w:cs="Courier New" w:hAnsi="Courier New" w:eastAsia="Courier New" w:ascii="Courier New"/>
          <w:color w:val="000000"/>
          <w:spacing w:val="-1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0000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8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113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-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"/>
        <w:ind w:left="820" w:right="885" w:hanging="36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*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3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4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5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9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6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5</w:t>
      </w:r>
      <w:r>
        <w:rPr>
          <w:rFonts w:cs="Courier New" w:hAnsi="Courier New" w:eastAsia="Courier New" w:ascii="Courier New"/>
          <w:color w:val="000000"/>
          <w:spacing w:val="-1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      </w:t>
      </w:r>
      <w:r>
        <w:rPr>
          <w:rFonts w:cs="Courier New" w:hAnsi="Courier New" w:eastAsia="Courier New" w:ascii="Courier New"/>
          <w:color w:val="000000"/>
          <w:spacing w:val="11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+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+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+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11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+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-2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*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1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+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*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1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+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0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color w:val="000000"/>
          <w:spacing w:val="-2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" w:lineRule="exact" w:line="220"/>
        <w:ind w:left="821" w:right="524" w:hanging="1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4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  </w:t>
      </w:r>
      <w:r>
        <w:rPr>
          <w:rFonts w:cs="Courier New" w:hAnsi="Courier New" w:eastAsia="Courier New" w:ascii="Courier New"/>
          <w:color w:val="000000"/>
          <w:spacing w:val="1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1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1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1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0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-3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2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2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580" w:right="284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    </w:t>
      </w:r>
      <w:r>
        <w:rPr>
          <w:rFonts w:cs="Courier New" w:hAnsi="Courier New" w:eastAsia="Courier New" w:ascii="Courier New"/>
          <w:spacing w:val="8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-1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3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       </w:t>
      </w:r>
      <w:r>
        <w:rPr>
          <w:rFonts w:cs="Courier New" w:hAnsi="Courier New" w:eastAsia="Courier New" w:ascii="Courier New"/>
          <w:color w:val="000000"/>
          <w:spacing w:val="1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z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            </w:t>
      </w:r>
      <w:r>
        <w:rPr>
          <w:rFonts w:cs="Courier New" w:hAnsi="Courier New" w:eastAsia="Courier New" w:ascii="Courier New"/>
          <w:spacing w:val="100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-1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‘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’</w:t>
      </w:r>
      <w:r>
        <w:rPr>
          <w:rFonts w:cs="Courier New" w:hAnsi="Courier New" w:eastAsia="Courier New" w:ascii="Courier New"/>
          <w:color w:val="007E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4</w:t>
      </w:r>
      <w:r>
        <w:rPr>
          <w:rFonts w:cs="Courier New" w:hAnsi="Courier New" w:eastAsia="Courier New" w:ascii="Courier New"/>
          <w:color w:val="007E00"/>
          <w:spacing w:val="-1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4</w:t>
      </w:r>
      <w:r>
        <w:rPr>
          <w:rFonts w:cs="Courier New" w:hAnsi="Courier New" w:eastAsia="Courier New" w:ascii="Courier New"/>
          <w:color w:val="007E00"/>
          <w:spacing w:val="-1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J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6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8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0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-3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7E00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3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9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                       </w:t>
      </w:r>
      <w:r>
        <w:rPr>
          <w:rFonts w:cs="Courier New" w:hAnsi="Courier New" w:eastAsia="Courier New" w:ascii="Courier New"/>
          <w:spacing w:val="10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0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20" w:right="3403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8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8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6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8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3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-3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|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0"/>
        <w:sectPr>
          <w:pgSz w:w="12240" w:h="15840"/>
          <w:pgMar w:top="1000" w:bottom="280" w:left="1700" w:right="1720"/>
        </w:sectPr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51"/>
        <w:ind w:left="120"/>
      </w:pPr>
      <w:r>
        <w:rPr>
          <w:rFonts w:cs="Arial" w:hAnsi="Arial" w:eastAsia="Arial" w:ascii="Arial"/>
          <w:b/>
          <w:i/>
          <w:w w:val="99"/>
          <w:sz w:val="24"/>
          <w:szCs w:val="24"/>
        </w:rPr>
      </w:r>
      <w:r>
        <w:rPr>
          <w:rFonts w:cs="Arial" w:hAnsi="Arial" w:eastAsia="Arial" w:ascii="Arial"/>
          <w:b/>
          <w:i/>
          <w:spacing w:val="1"/>
          <w:w w:val="100"/>
          <w:sz w:val="24"/>
          <w:szCs w:val="24"/>
          <w:u w:val="thick" w:color="000000"/>
        </w:rPr>
        <w:t>P</w:t>
      </w:r>
      <w:r>
        <w:rPr>
          <w:rFonts w:cs="Arial" w:hAnsi="Arial" w:eastAsia="Arial" w:ascii="Arial"/>
          <w:b/>
          <w:i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i/>
          <w:spacing w:val="1"/>
          <w:w w:val="100"/>
          <w:sz w:val="24"/>
          <w:szCs w:val="24"/>
          <w:u w:val="thick" w:color="000000"/>
        </w:rPr>
        <w:t>a</w:t>
      </w:r>
      <w:r>
        <w:rPr>
          <w:rFonts w:cs="Arial" w:hAnsi="Arial" w:eastAsia="Arial" w:ascii="Arial"/>
          <w:b/>
          <w:i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  <w:u w:val="thick" w:color="000000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  <w:u w:val="thick" w:color="000000"/>
        </w:rPr>
        <w:t>t</w:t>
      </w:r>
      <w:r>
        <w:rPr>
          <w:rFonts w:cs="Arial" w:hAnsi="Arial" w:eastAsia="Arial" w:ascii="Arial"/>
          <w:b/>
          <w:i/>
          <w:spacing w:val="-5"/>
          <w:w w:val="100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4"/>
          <w:szCs w:val="24"/>
          <w:u w:val="thick" w:color="000000"/>
        </w:rPr>
        <w:t>2</w:t>
      </w:r>
      <w:r>
        <w:rPr>
          <w:rFonts w:cs="Arial" w:hAnsi="Arial" w:eastAsia="Arial" w:ascii="Arial"/>
          <w:b/>
          <w:i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  <w:u w:val="thick" w:color="000000"/>
        </w:rPr>
        <w:t>: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Microsoft Sans Serif" w:hAnsi="Microsoft Sans Serif" w:eastAsia="Microsoft Sans Serif" w:ascii="Microsoft Sans Serif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spacing w:val="7"/>
          <w:w w:val="99"/>
          <w:sz w:val="24"/>
          <w:szCs w:val="24"/>
        </w:rPr>
        <w:t>W</w:t>
      </w:r>
      <w:r>
        <w:rPr>
          <w:rFonts w:cs="Arial" w:hAnsi="Arial" w:eastAsia="Arial" w:ascii="Arial"/>
          <w:spacing w:val="-1"/>
          <w:w w:val="99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99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99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99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99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99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99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99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99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99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99"/>
          <w:sz w:val="24"/>
          <w:szCs w:val="24"/>
        </w:rPr>
        <w:t>rld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317"/>
          <w:sz w:val="24"/>
          <w:szCs w:val="24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 w:right="18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rld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sic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3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3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70"/>
      </w:pPr>
      <w:r>
        <w:pict>
          <v:shape type="#_x0000_t75" style="width:336.96pt;height:253.68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b/>
          <w:w w:val="99"/>
          <w:sz w:val="24"/>
          <w:szCs w:val="24"/>
        </w:rPr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The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our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e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ode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"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7E0000"/>
          <w:spacing w:val="0"/>
          <w:w w:val="100"/>
          <w:sz w:val="20"/>
          <w:szCs w:val="20"/>
        </w:rPr>
        <w:t>"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"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E00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7E0000"/>
          <w:spacing w:val="0"/>
          <w:w w:val="100"/>
          <w:sz w:val="20"/>
          <w:szCs w:val="20"/>
        </w:rPr>
        <w:t>"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-2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FF"/>
          <w:spacing w:val="-13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z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-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-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 w:right="5565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3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3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28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4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z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-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  <w:sectPr>
          <w:pgSz w:w="12240" w:h="15840"/>
          <w:pgMar w:top="1300" w:bottom="280" w:left="1680" w:right="1720"/>
        </w:sectPr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9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4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0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-3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00"/>
      </w:pP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4"/>
        <w:ind w:left="820" w:right="1124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J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3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-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*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6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/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8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5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*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6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/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8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4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-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"/>
        <w:ind w:left="820" w:right="1004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3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k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1" w:right="2085" w:hanging="1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3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3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-2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1"/>
      </w:pP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                         </w:t>
      </w:r>
      <w:r>
        <w:rPr>
          <w:rFonts w:cs="Courier New" w:hAnsi="Courier New" w:eastAsia="Courier New" w:ascii="Courier New"/>
          <w:spacing w:val="108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z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-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9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                        </w:t>
      </w:r>
      <w:r>
        <w:rPr>
          <w:rFonts w:cs="Courier New" w:hAnsi="Courier New" w:eastAsia="Courier New" w:ascii="Courier New"/>
          <w:spacing w:val="10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-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9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                        </w:t>
      </w:r>
      <w:r>
        <w:rPr>
          <w:rFonts w:cs="Courier New" w:hAnsi="Courier New" w:eastAsia="Courier New" w:ascii="Courier New"/>
          <w:spacing w:val="10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z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-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5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5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5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   </w:t>
      </w:r>
      <w:r>
        <w:rPr>
          <w:rFonts w:cs="Courier New" w:hAnsi="Courier New" w:eastAsia="Courier New" w:ascii="Courier New"/>
          <w:spacing w:val="9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   </w:t>
      </w:r>
      <w:r>
        <w:rPr>
          <w:rFonts w:cs="Courier New" w:hAnsi="Courier New" w:eastAsia="Courier New" w:ascii="Courier New"/>
          <w:spacing w:val="9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8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2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9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3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-1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7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-4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5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0"/>
        <w:sectPr>
          <w:pgSz w:w="12240" w:h="15840"/>
          <w:pgMar w:top="1000" w:bottom="280" w:left="1700" w:right="1720"/>
        </w:sectPr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69" w:lineRule="exact" w:line="220"/>
        <w:ind w:left="840" w:right="2325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q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j</w:t>
      </w:r>
      <w:r>
        <w:rPr>
          <w:rFonts w:cs="Courier New" w:hAnsi="Courier New" w:eastAsia="Courier New" w:ascii="Courier New"/>
          <w:color w:val="000000"/>
          <w:spacing w:val="-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*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q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j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840" w:right="3404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q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j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Q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Q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q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j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q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j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2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8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8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7"/>
        <w:ind w:left="120"/>
      </w:pP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&lt;</w:t>
      </w:r>
      <w:r>
        <w:rPr>
          <w:rFonts w:cs="Courier New" w:hAnsi="Courier New" w:eastAsia="Courier New" w:ascii="Courier New"/>
          <w:color w:val="007E00"/>
          <w:spacing w:val="-2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1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</w:pP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10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FF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*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*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6"/>
        <w:ind w:left="840" w:right="2563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&amp;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-3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|</w:t>
      </w:r>
      <w:r>
        <w:rPr>
          <w:rFonts w:cs="Courier New" w:hAnsi="Courier New" w:eastAsia="Courier New" w:ascii="Courier New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z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6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8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3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-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"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7E0000"/>
          <w:spacing w:val="0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7E0000"/>
          <w:spacing w:val="-3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7E0000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7E0000"/>
          <w:spacing w:val="-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E0000"/>
          <w:spacing w:val="0"/>
          <w:w w:val="100"/>
          <w:position w:val="1"/>
          <w:sz w:val="20"/>
          <w:szCs w:val="20"/>
        </w:rPr>
        <w:t>-</w:t>
      </w:r>
      <w:r>
        <w:rPr>
          <w:rFonts w:cs="Courier New" w:hAnsi="Courier New" w:eastAsia="Courier New" w:ascii="Courier New"/>
          <w:color w:val="7E0000"/>
          <w:spacing w:val="-1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7E0000"/>
          <w:spacing w:val="1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7E0000"/>
          <w:spacing w:val="-2"/>
          <w:w w:val="100"/>
          <w:position w:val="1"/>
          <w:sz w:val="20"/>
          <w:szCs w:val="20"/>
        </w:rPr>
        <w:t>"</w:t>
      </w:r>
      <w:r>
        <w:rPr>
          <w:rFonts w:cs="Courier New" w:hAnsi="Courier New" w:eastAsia="Courier New" w:ascii="Courier New"/>
          <w:color w:val="000000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10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/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7E00"/>
          <w:spacing w:val="-1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7E00"/>
          <w:spacing w:val="-2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7E00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7E00"/>
          <w:spacing w:val="0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6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4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8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40"/>
      </w:pP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20"/>
        <w:sectPr>
          <w:pgSz w:w="12240" w:h="15840"/>
          <w:pgMar w:top="1000" w:bottom="280" w:left="1680" w:right="1720"/>
        </w:sectPr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55"/>
        <w:ind w:left="120"/>
      </w:pPr>
      <w:r>
        <w:rPr>
          <w:rFonts w:cs="Arial" w:hAnsi="Arial" w:eastAsia="Arial" w:ascii="Arial"/>
          <w:b/>
          <w:w w:val="99"/>
          <w:sz w:val="24"/>
          <w:szCs w:val="24"/>
        </w:rPr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  <w:t>Q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on</w:t>
      </w:r>
      <w:r>
        <w:rPr>
          <w:rFonts w:cs="Arial" w:hAnsi="Arial" w:eastAsia="Arial" w:ascii="Arial"/>
          <w:b/>
          <w:spacing w:val="-9"/>
          <w:w w:val="100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  <w:u w:val="thick" w:color="000000"/>
        </w:rPr>
        <w:t>1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1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5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3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[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]</w:t>
      </w:r>
    </w:p>
    <w:p>
      <w:pPr>
        <w:rPr>
          <w:rFonts w:cs="Arial" w:hAnsi="Arial" w:eastAsia="Arial" w:ascii="Arial"/>
          <w:sz w:val="24"/>
          <w:szCs w:val="24"/>
        </w:rPr>
        <w:tabs>
          <w:tab w:pos="840" w:val="left"/>
        </w:tabs>
        <w:jc w:val="left"/>
        <w:spacing w:before="20" w:lineRule="exact" w:line="260"/>
        <w:ind w:left="840" w:right="340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clicks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200"/>
      </w:pP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ld</w:t>
      </w:r>
      <w:r>
        <w:rPr>
          <w:rFonts w:cs="Arial" w:hAnsi="Arial" w:eastAsia="Arial" w:ascii="Arial"/>
          <w:spacing w:val="-7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-7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position w:val="1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200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1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position w:val="2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position w:val="2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re</w:t>
      </w:r>
      <w:r>
        <w:rPr>
          <w:rFonts w:cs="Arial" w:hAnsi="Arial" w:eastAsia="Arial" w:ascii="Arial"/>
          <w:spacing w:val="-5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2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position w:val="2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d</w:t>
      </w:r>
      <w:r>
        <w:rPr>
          <w:rFonts w:cs="Arial" w:hAnsi="Arial" w:eastAsia="Arial" w:ascii="Arial"/>
          <w:spacing w:val="-5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ce</w:t>
      </w:r>
      <w:r>
        <w:rPr>
          <w:rFonts w:cs="Arial" w:hAnsi="Arial" w:eastAsia="Arial" w:ascii="Arial"/>
          <w:spacing w:val="-6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position w:val="2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2"/>
          <w:sz w:val="24"/>
          <w:szCs w:val="24"/>
        </w:rPr>
        <w:t>(</w:t>
      </w:r>
      <w:r>
        <w:rPr>
          <w:rFonts w:cs="Arial" w:hAnsi="Arial" w:eastAsia="Arial" w:ascii="Arial"/>
          <w:spacing w:val="3"/>
          <w:w w:val="100"/>
          <w:position w:val="2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position w:val="2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m</w:t>
      </w:r>
      <w:r>
        <w:rPr>
          <w:rFonts w:cs="Arial" w:hAnsi="Arial" w:eastAsia="Arial" w:ascii="Arial"/>
          <w:spacing w:val="-5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t</w:t>
      </w:r>
      <w:r>
        <w:rPr>
          <w:rFonts w:cs="Arial" w:hAnsi="Arial" w:eastAsia="Arial" w:ascii="Arial"/>
          <w:spacing w:val="-6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[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position w:val="2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position w:val="2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]</w:t>
      </w:r>
      <w:r>
        <w:rPr>
          <w:rFonts w:cs="Arial" w:hAnsi="Arial" w:eastAsia="Arial" w:ascii="Arial"/>
          <w:spacing w:val="-2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[</w:t>
      </w:r>
      <w:r>
        <w:rPr>
          <w:rFonts w:cs="Arial" w:hAnsi="Arial" w:eastAsia="Arial" w:ascii="Arial"/>
          <w:spacing w:val="1"/>
          <w:w w:val="100"/>
          <w:position w:val="2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position w:val="2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40"/>
        <w:ind w:left="15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]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[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]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sectPr>
      <w:pgSz w:w="12240" w:h="15840"/>
      <w:pgMar w:top="1020" w:bottom="280" w:left="168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