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2"/>
          <w:szCs w:val="22"/>
        </w:rPr>
        <w:jc w:val="left"/>
        <w:spacing w:before="79"/>
        <w:ind w:left="140" w:right="5215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omp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cience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r.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mon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 w:lineRule="exact" w:line="240"/>
        <w:ind w:left="140"/>
      </w:pP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7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0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1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-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mputer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rap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cs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260" w:bottom="280" w:left="1660" w:right="170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40" w:right="-56"/>
      </w:pP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P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ro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  <w:u w:val="thick" w:color="000000"/>
        </w:rPr>
        <w:t>j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  <w:u w:val="thick" w:color="000000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  <w:u w:val="thick" w:color="000000"/>
        </w:rPr>
        <w:t>tion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sectPr>
          <w:type w:val="continuous"/>
          <w:pgSz w:w="12240" w:h="15840"/>
          <w:pgMar w:top="1260" w:bottom="280" w:left="1660" w:right="1700"/>
          <w:cols w:num="2" w:equalWidth="off">
            <w:col w:w="1315" w:space="2807"/>
            <w:col w:w="4758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pict>
          <v:shape type="#_x0000_t75" style="position:absolute;margin-left:84pt;margin-top:54pt;width:438pt;height:75pt;mso-position-horizontal-relative:page;mso-position-vertical-relative:page;z-index:-286">
            <v:imagedata o:title="" r:id="rId4"/>
          </v:shape>
        </w:pict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44"/>
        <w:ind w:left="140" w:right="11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ield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iew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46"/>
        <w:ind w:left="140" w:right="7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Orthographi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ctly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mainly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rchit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4"/>
        <w:ind w:left="1760" w:right="5252" w:hanging="1534"/>
      </w:pPr>
      <w:r>
        <w:pict>
          <v:shape type="#_x0000_t202" style="position:absolute;margin-left:88.344pt;margin-top:2.96545pt;width:180.364pt;height:55.32pt;mso-position-horizontal-relative:page;mso-position-vertical-relative:paragraph;z-index:-2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9" w:hRule="exact"/>
                    </w:trPr>
                    <w:tc>
                      <w:tcPr>
                        <w:tcW w:w="2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2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2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0"/>
          <w:w w:val="97"/>
          <w:sz w:val="20"/>
          <w:szCs w:val="20"/>
        </w:rPr>
        <w:t>g</w:t>
      </w:r>
      <w:r>
        <w:rPr>
          <w:rFonts w:cs="Courier New" w:hAnsi="Courier New" w:eastAsia="Courier New" w:ascii="Courier New"/>
          <w:b/>
          <w:spacing w:val="3"/>
          <w:w w:val="97"/>
          <w:sz w:val="20"/>
          <w:szCs w:val="20"/>
        </w:rPr>
        <w:t>l</w:t>
      </w:r>
      <w:r>
        <w:rPr>
          <w:rFonts w:cs="Courier New" w:hAnsi="Courier New" w:eastAsia="Courier New" w:ascii="Courier New"/>
          <w:b/>
          <w:spacing w:val="0"/>
          <w:w w:val="97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3"/>
          <w:w w:val="97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0"/>
          <w:w w:val="97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3"/>
          <w:w w:val="97"/>
          <w:sz w:val="20"/>
          <w:szCs w:val="20"/>
        </w:rPr>
        <w:t>h</w:t>
      </w:r>
      <w:r>
        <w:rPr>
          <w:rFonts w:cs="Courier New" w:hAnsi="Courier New" w:eastAsia="Courier New" w:ascii="Courier New"/>
          <w:b/>
          <w:spacing w:val="1"/>
          <w:w w:val="97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"/>
          <w:w w:val="97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97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3"/>
          <w:w w:val="97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97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3"/>
          <w:w w:val="97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97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3"/>
          <w:w w:val="97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3"/>
          <w:w w:val="97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97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5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left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5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right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5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i/>
          <w:spacing w:val="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i/>
          <w:spacing w:val="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i/>
          <w:spacing w:val="4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99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5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top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5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near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5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far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1"/>
        <w:ind w:left="140"/>
        <w:sectPr>
          <w:type w:val="continuous"/>
          <w:pgSz w:w="12240" w:h="15840"/>
          <w:pgMar w:top="1260" w:bottom="280" w:left="1660" w:right="1700"/>
        </w:sectPr>
      </w:pPr>
      <w:r>
        <w:pict>
          <v:shape type="#_x0000_t75" style="width:431.5pt;height:19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9" w:lineRule="auto" w:line="243"/>
        <w:ind w:left="140" w:right="11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(s)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smaller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rojecti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2601" w:right="4412" w:hanging="2367"/>
      </w:pPr>
      <w:r>
        <w:pict>
          <v:shape type="#_x0000_t202" style="position:absolute;margin-left:88.704pt;margin-top:1.10018pt;width:217.323pt;height:32.64pt;mso-position-horizontal-relative:page;mso-position-vertical-relative:paragraph;z-index:-2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6" w:hRule="exact"/>
                    </w:trPr>
                    <w:tc>
                      <w:tcPr>
                        <w:tcW w:w="3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14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3"/>
          <w:w w:val="97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0"/>
          <w:w w:val="97"/>
          <w:position w:val="2"/>
          <w:sz w:val="20"/>
          <w:szCs w:val="20"/>
        </w:rPr>
        <w:t>v</w:t>
      </w:r>
      <w:r>
        <w:rPr>
          <w:rFonts w:cs="Courier New" w:hAnsi="Courier New" w:eastAsia="Courier New" w:ascii="Courier New"/>
          <w:b/>
          <w:spacing w:val="5"/>
          <w:w w:val="97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3"/>
          <w:w w:val="97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97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spacing w:val="1"/>
          <w:w w:val="97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3"/>
          <w:w w:val="97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97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"/>
          <w:w w:val="97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0"/>
          <w:w w:val="97"/>
          <w:position w:val="2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3"/>
          <w:w w:val="97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97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5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fovy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6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Courier New" w:hAnsi="Courier New" w:eastAsia="Courier New" w:ascii="Courier New"/>
          <w:i/>
          <w:spacing w:val="3"/>
          <w:w w:val="100"/>
          <w:position w:val="0"/>
          <w:sz w:val="20"/>
          <w:szCs w:val="20"/>
        </w:rPr>
        <w:t>s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p</w:t>
      </w:r>
      <w:r>
        <w:rPr>
          <w:rFonts w:cs="Courier New" w:hAnsi="Courier New" w:eastAsia="Courier New" w:ascii="Courier New"/>
          <w:i/>
          <w:spacing w:val="3"/>
          <w:w w:val="100"/>
          <w:position w:val="0"/>
          <w:sz w:val="20"/>
          <w:szCs w:val="20"/>
        </w:rPr>
        <w:t>e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c</w:t>
      </w:r>
      <w:r>
        <w:rPr>
          <w:rFonts w:cs="Courier New" w:hAnsi="Courier New" w:eastAsia="Courier New" w:ascii="Courier New"/>
          <w:i/>
          <w:spacing w:val="4"/>
          <w:w w:val="100"/>
          <w:position w:val="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99"/>
          <w:position w:val="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6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zNear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60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0"/>
          <w:sz w:val="20"/>
          <w:szCs w:val="20"/>
        </w:rPr>
        <w:t>zFar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0"/>
        <w:sectPr>
          <w:pgSz w:w="12240" w:h="15840"/>
          <w:pgMar w:top="1100" w:bottom="280" w:left="1660" w:right="1700"/>
        </w:sectPr>
      </w:pPr>
      <w:r>
        <w:pict>
          <v:shape type="#_x0000_t75" style="width:431.75pt;height:234.9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1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The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6"/>
        <w:ind w:left="100" w:right="155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iewing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trix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 w:right="2625" w:hanging="7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GLvoid</w:t>
      </w:r>
      <w:r>
        <w:rPr>
          <w:rFonts w:cs="Courier New" w:hAnsi="Courier New" w:eastAsia="Courier New" w:ascii="Courier New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gluLookAt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(GLdouble</w:t>
      </w:r>
      <w:r>
        <w:rPr>
          <w:rFonts w:cs="Courier New" w:hAnsi="Courier New" w:eastAsia="Courier New" w:ascii="Courier New"/>
          <w:spacing w:val="-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eyex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eyey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eyez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centerx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center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centerz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i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up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up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GLdouble</w:t>
      </w:r>
      <w:r>
        <w:rPr>
          <w:rFonts w:cs="Courier New" w:hAnsi="Courier New" w:eastAsia="Courier New" w:ascii="Courier New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upz</w:t>
      </w:r>
      <w:r>
        <w:rPr>
          <w:rFonts w:cs="Courier New" w:hAnsi="Courier New" w:eastAsia="Courier New" w:ascii="Courier New"/>
          <w:i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20"/>
        <w:sectPr>
          <w:pgSz w:w="12240" w:h="15840"/>
          <w:pgMar w:top="1000" w:bottom="280" w:left="1700" w:right="940"/>
        </w:sectPr>
      </w:pPr>
      <w:r>
        <w:pict>
          <v:shape type="#_x0000_t75" style="width:433.55pt;height:220.5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100"/>
      </w:pP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Qu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tion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  <w:u w:val="thick" w:color="000000"/>
        </w:rPr>
        <w:t>1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(3D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6"/>
        <w:ind w:left="100" w:right="3683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6"/>
        <w:ind w:left="100" w:right="363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ly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small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 w:lineRule="exact" w:line="280"/>
        <w:ind w:left="460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ch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320"/>
        <w:ind w:left="100"/>
      </w:pPr>
      <w:r>
        <w:rPr>
          <w:rFonts w:cs="Symbol" w:hAnsi="Symbol" w:eastAsia="Symbol" w:ascii="Symbol"/>
          <w:spacing w:val="0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position w:val="4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ing</w:t>
      </w:r>
      <w:r>
        <w:rPr>
          <w:rFonts w:cs="Arial" w:hAnsi="Arial" w:eastAsia="Arial" w:ascii="Arial"/>
          <w:spacing w:val="-1"/>
          <w:w w:val="100"/>
          <w:position w:val="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sitio</w:t>
      </w:r>
      <w:r>
        <w:rPr>
          <w:rFonts w:cs="Arial" w:hAnsi="Arial" w:eastAsia="Arial" w:ascii="Arial"/>
          <w:spacing w:val="-1"/>
          <w:w w:val="100"/>
          <w:position w:val="4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4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position w:val="4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4"/>
          <w:sz w:val="24"/>
          <w:szCs w:val="24"/>
        </w:rPr>
      </w:r>
      <w:r>
        <w:rPr>
          <w:rFonts w:cs="Symbol" w:hAnsi="Symbol" w:eastAsia="Symbol" w:ascii="Symbo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jack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320"/>
        <w:ind w:left="100"/>
      </w:pPr>
      <w:r>
        <w:rPr>
          <w:rFonts w:cs="Symbol" w:hAnsi="Symbol" w:eastAsia="Symbol" w:ascii="Symbol"/>
          <w:spacing w:val="0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les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ch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position w:val="3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r,</w:t>
      </w:r>
      <w:r>
        <w:rPr>
          <w:rFonts w:cs="Arial" w:hAnsi="Arial" w:eastAsia="Arial" w:ascii="Arial"/>
          <w:spacing w:val="-2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lus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six</w:t>
      </w:r>
      <w:r>
        <w:rPr>
          <w:rFonts w:cs="Arial" w:hAnsi="Arial" w:eastAsia="Arial" w:ascii="Arial"/>
          <w:spacing w:val="-3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position w:val="3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ll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res</w:t>
      </w:r>
      <w:r>
        <w:rPr>
          <w:rFonts w:cs="Arial" w:hAnsi="Arial" w:eastAsia="Arial" w:ascii="Arial"/>
          <w:spacing w:val="-2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ir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3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3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3"/>
          <w:sz w:val="24"/>
          <w:szCs w:val="24"/>
        </w:rPr>
        <w:t>s.</w:t>
      </w:r>
      <w:r>
        <w:rPr>
          <w:rFonts w:cs="Arial" w:hAnsi="Arial" w:eastAsia="Arial" w:ascii="Arial"/>
          <w:spacing w:val="2"/>
          <w:w w:val="100"/>
          <w:position w:val="3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3"/>
          <w:sz w:val="24"/>
          <w:szCs w:val="24"/>
        </w:rPr>
      </w:r>
      <w:r>
        <w:rPr>
          <w:rFonts w:cs="Symbol" w:hAnsi="Symbol" w:eastAsia="Symbol" w:ascii="Symbo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lineRule="exact" w:line="220"/>
        <w:ind w:left="460"/>
      </w:pPr>
      <w:r>
        <w:rPr>
          <w:rFonts w:cs="Symbol" w:hAnsi="Symbol" w:eastAsia="Symbol" w:ascii="Symbol"/>
          <w:spacing w:val="0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b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i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sts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3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f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22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b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p</w:t>
      </w:r>
      <w:r>
        <w:rPr>
          <w:rFonts w:cs="Arial" w:hAnsi="Arial" w:eastAsia="Arial" w:ascii="Arial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d</w:t>
      </w:r>
      <w:r>
        <w:rPr>
          <w:rFonts w:cs="Arial" w:hAnsi="Arial" w:eastAsia="Arial" w:ascii="Arial"/>
          <w:spacing w:val="22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3"/>
          <w:w w:val="100"/>
          <w:sz w:val="23"/>
          <w:szCs w:val="23"/>
        </w:rPr>
        <w:t>f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u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g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s.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ch</w:t>
      </w:r>
      <w:r>
        <w:rPr>
          <w:rFonts w:cs="Arial" w:hAnsi="Arial" w:eastAsia="Arial" w:ascii="Arial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3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f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22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b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7"/>
          <w:w w:val="100"/>
          <w:sz w:val="23"/>
          <w:szCs w:val="23"/>
        </w:rPr>
        <w:t>’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2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3"/>
          <w:w w:val="100"/>
          <w:sz w:val="23"/>
          <w:szCs w:val="23"/>
        </w:rPr>
        <w:t>f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i</w:t>
      </w:r>
      <w:r>
        <w:rPr>
          <w:rFonts w:cs="Arial" w:hAnsi="Arial" w:eastAsia="Arial" w:ascii="Arial"/>
          <w:spacing w:val="-2"/>
          <w:w w:val="100"/>
          <w:sz w:val="23"/>
          <w:szCs w:val="23"/>
        </w:rPr>
        <w:t>v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</w:p>
    <w:p>
      <w:pPr>
        <w:rPr>
          <w:rFonts w:cs="Symbol" w:hAnsi="Symbol" w:eastAsia="Symbol" w:ascii="Symbol"/>
          <w:sz w:val="23"/>
          <w:szCs w:val="23"/>
        </w:rPr>
        <w:jc w:val="left"/>
        <w:spacing w:lineRule="exact" w:line="320"/>
        <w:ind w:left="100"/>
      </w:pPr>
      <w:r>
        <w:rPr>
          <w:rFonts w:cs="Symbol" w:hAnsi="Symbol" w:eastAsia="Symbol" w:ascii="Symbol"/>
          <w:spacing w:val="0"/>
          <w:w w:val="100"/>
          <w:position w:val="-2"/>
          <w:sz w:val="23"/>
          <w:szCs w:val="23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3"/>
          <w:szCs w:val="23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position w:val="-2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p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i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c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i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c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u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b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h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t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h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b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sc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h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d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i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r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i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ze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h</w:t>
      </w:r>
      <w:r>
        <w:rPr>
          <w:rFonts w:cs="Arial" w:hAnsi="Arial" w:eastAsia="Arial" w:ascii="Arial"/>
          <w:spacing w:val="1"/>
          <w:w w:val="100"/>
          <w:position w:val="4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p</w:t>
      </w:r>
      <w:r>
        <w:rPr>
          <w:rFonts w:cs="Arial" w:hAnsi="Arial" w:eastAsia="Arial" w:ascii="Arial"/>
          <w:spacing w:val="-1"/>
          <w:w w:val="100"/>
          <w:position w:val="4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4"/>
          <w:sz w:val="23"/>
          <w:szCs w:val="23"/>
        </w:rPr>
        <w:t>.</w:t>
      </w:r>
      <w:r>
        <w:rPr>
          <w:rFonts w:cs="Arial" w:hAnsi="Arial" w:eastAsia="Arial" w:ascii="Arial"/>
          <w:spacing w:val="9"/>
          <w:w w:val="100"/>
          <w:position w:val="4"/>
          <w:sz w:val="23"/>
          <w:szCs w:val="23"/>
        </w:rPr>
        <w:t> </w:t>
      </w:r>
      <w:r>
        <w:rPr>
          <w:rFonts w:cs="Symbol" w:hAnsi="Symbol" w:eastAsia="Symbol" w:ascii="Symbol"/>
          <w:spacing w:val="0"/>
          <w:w w:val="100"/>
          <w:position w:val="4"/>
          <w:sz w:val="23"/>
          <w:szCs w:val="23"/>
        </w:rPr>
      </w:r>
      <w:r>
        <w:rPr>
          <w:rFonts w:cs="Symbol" w:hAnsi="Symbol" w:eastAsia="Symbol" w:ascii="Symbol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2" w:lineRule="exact" w:line="260"/>
        <w:ind w:left="820" w:right="6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rts: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ick,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ick.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()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le()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raw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000" w:bottom="280" w:left="1700" w:right="1700"/>
        </w:sectPr>
      </w:pPr>
      <w:r>
        <w:pict>
          <v:shape type="#_x0000_t75" style="width:431.4pt;height:190.3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9"/>
        <w:ind w:left="100"/>
      </w:pP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Use</w:t>
      </w:r>
      <w:r>
        <w:rPr>
          <w:rFonts w:cs="Arial" w:hAnsi="Arial" w:eastAsia="Arial" w:ascii="Arial"/>
          <w:b/>
          <w:color w:val="252525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252525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color w:val="252525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52525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52525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52525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tart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252525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52525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b/>
          <w:color w:val="252525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252525"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color w:val="252525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540" w:right="2925" w:hanging="1440"/>
      </w:pP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2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F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F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-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glTranslated(0.5,0.5*thickness,0.5);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glScaled(1.0,thickness,1.0);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glutSolidCube(1);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lineRule="exact" w:line="220"/>
        <w:ind w:left="1505" w:right="5564"/>
      </w:pPr>
      <w:r>
        <w:rPr>
          <w:rFonts w:cs="Courier New" w:hAnsi="Courier New" w:eastAsia="Courier New" w:ascii="Courier New"/>
          <w:spacing w:val="0"/>
          <w:w w:val="99"/>
          <w:position w:val="2"/>
          <w:sz w:val="20"/>
          <w:szCs w:val="20"/>
        </w:rPr>
        <w:t>glPopMatrix();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tableLeg(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thick,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len)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1540" w:right="4125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glTranslated(0,len/2,0);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glScaled(thick,len,thick);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glutSolidCube(1.0);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glPopMatrix();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1"/>
        <w:ind w:left="1540" w:right="4245" w:hanging="1440"/>
      </w:pP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glScaled(0.2,0.2,1.0);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glutSolidSphere(1,15,15);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glPopMatrix();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3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" w:lineRule="auto" w:line="252"/>
        <w:ind w:left="1540" w:right="4171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glTranslated(0,0,1.2);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position w:val="1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jack(){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540" w:right="4605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jackpart();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glRotated(90.0,0,1,0);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jackpart();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glRotated(90.0,1,0,0);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jackpart();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glPopMatrix();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  <w:sectPr>
          <w:pgSz w:w="12240" w:h="15840"/>
          <w:pgMar w:top="980" w:bottom="280" w:left="170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6" w:lineRule="exact" w:line="200"/>
        <w:ind w:left="100" w:right="1004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table(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1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topWid,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topThick,</w:t>
      </w:r>
      <w:r>
        <w:rPr>
          <w:rFonts w:cs="Courier New" w:hAnsi="Courier New" w:eastAsia="Courier New" w:ascii="Courier New"/>
          <w:color w:val="000000"/>
          <w:spacing w:val="-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legThick,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legLen){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 w:lineRule="exact" w:line="200"/>
        <w:ind w:left="820" w:right="3765"/>
      </w:pP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//draw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table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7E00"/>
          <w:spacing w:val="-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atop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and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four</w:t>
      </w:r>
      <w:r>
        <w:rPr>
          <w:rFonts w:cs="Courier New" w:hAnsi="Courier New" w:eastAsia="Courier New" w:ascii="Courier New"/>
          <w:color w:val="007E00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legs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1540" w:right="3285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glTranslated(0,legLen,0);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glScaled(topWid,topThick,topWid);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glutSolidCube(1.0);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40"/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glPopMatrix();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3" w:lineRule="auto" w:line="233"/>
        <w:ind w:left="1540" w:right="2205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dist=0.95*topWid/2.0</w:t>
      </w:r>
      <w:r>
        <w:rPr>
          <w:rFonts w:cs="Courier New" w:hAnsi="Courier New" w:eastAsia="Courier New" w:ascii="Courier New"/>
          <w:color w:val="000000"/>
          <w:spacing w:val="1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legThick/2.0;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color w:val="000000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glTranslated(dist,0,dist);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2" w:lineRule="auto" w:line="251"/>
        <w:ind w:left="1540" w:right="3714"/>
      </w:pP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10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100"/>
      </w:pP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lineRule="exact" w:line="22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 w:right="20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99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99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99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99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99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99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99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99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99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99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6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5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K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3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6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lineRule="exact" w:line="22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before="1"/>
        <w:ind w:left="820" w:right="2224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[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]</w:t>
      </w:r>
      <w:r>
        <w:rPr>
          <w:rFonts w:cs="Consolas" w:hAnsi="Consolas" w:eastAsia="Consolas" w:ascii="Consolas"/>
          <w:color w:val="252525"/>
          <w:spacing w:val="-1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252525"/>
          <w:spacing w:val="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7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6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3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before="27"/>
        <w:ind w:left="100"/>
      </w:pP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10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W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before="27"/>
        <w:ind w:left="820" w:right="5045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x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J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before="1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6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w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=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2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5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5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5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5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lineRule="exact" w:line="22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6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4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3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4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8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6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x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M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V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W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y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k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1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4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2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1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,</w:t>
      </w:r>
      <w:r>
        <w:rPr>
          <w:rFonts w:cs="Consolas" w:hAnsi="Consolas" w:eastAsia="Consolas" w:ascii="Consolas"/>
          <w:color w:val="252525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.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0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lineRule="exact" w:line="22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/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s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7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w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spacing w:lineRule="exact" w:line="22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a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O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28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|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G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L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D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F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E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R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_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B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252525"/>
          <w:spacing w:val="-1"/>
          <w:w w:val="100"/>
          <w:sz w:val="19"/>
          <w:szCs w:val="19"/>
        </w:rPr>
        <w:t>T</w:t>
      </w:r>
      <w:r>
        <w:rPr>
          <w:rFonts w:cs="Consolas" w:hAnsi="Consolas" w:eastAsia="Consolas" w:ascii="Consolas"/>
          <w:color w:val="252525"/>
          <w:spacing w:val="1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nsolas" w:hAnsi="Consolas" w:eastAsia="Consolas" w:ascii="Consolas"/>
          <w:sz w:val="27"/>
          <w:szCs w:val="27"/>
        </w:rPr>
        <w:jc w:val="left"/>
        <w:spacing w:lineRule="exact" w:line="260"/>
        <w:ind w:left="820"/>
      </w:pPr>
      <w:r>
        <w:rPr>
          <w:rFonts w:cs="Consolas" w:hAnsi="Consolas" w:eastAsia="Consolas" w:ascii="Consolas"/>
          <w:color w:val="252525"/>
          <w:spacing w:val="-1"/>
          <w:w w:val="100"/>
          <w:position w:val="2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1"/>
          <w:w w:val="100"/>
          <w:position w:val="2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-1"/>
          <w:w w:val="100"/>
          <w:position w:val="2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1"/>
          <w:w w:val="100"/>
          <w:position w:val="2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0"/>
          <w:w w:val="100"/>
          <w:position w:val="2"/>
          <w:sz w:val="19"/>
          <w:szCs w:val="19"/>
        </w:rPr>
        <w:t>-</w:t>
      </w:r>
      <w:r>
        <w:rPr>
          <w:rFonts w:cs="Consolas" w:hAnsi="Consolas" w:eastAsia="Consolas" w:ascii="Consolas"/>
          <w:color w:val="252525"/>
          <w:spacing w:val="-5"/>
          <w:w w:val="100"/>
          <w:position w:val="2"/>
          <w:sz w:val="19"/>
          <w:szCs w:val="19"/>
        </w:rPr>
        <w:t> </w:t>
      </w:r>
      <w:r>
        <w:rPr>
          <w:rFonts w:cs="Consolas" w:hAnsi="Consolas" w:eastAsia="Consolas" w:ascii="Consolas"/>
          <w:color w:val="252525"/>
          <w:spacing w:val="0"/>
          <w:w w:val="100"/>
          <w:position w:val="2"/>
          <w:sz w:val="19"/>
          <w:szCs w:val="19"/>
        </w:rPr>
        <w:t>&gt;</w:t>
      </w:r>
      <w:r>
        <w:rPr>
          <w:rFonts w:cs="Consolas" w:hAnsi="Consolas" w:eastAsia="Consolas" w:ascii="Consolas"/>
          <w:color w:val="252525"/>
          <w:spacing w:val="-3"/>
          <w:w w:val="100"/>
          <w:position w:val="2"/>
          <w:sz w:val="19"/>
          <w:szCs w:val="19"/>
        </w:rPr>
        <w:t> </w:t>
      </w:r>
      <w:r>
        <w:rPr>
          <w:rFonts w:cs="Consolas" w:hAnsi="Consolas" w:eastAsia="Consolas" w:ascii="Consolas"/>
          <w:b/>
          <w:color w:val="252525"/>
          <w:spacing w:val="0"/>
          <w:w w:val="100"/>
          <w:position w:val="2"/>
          <w:sz w:val="27"/>
          <w:szCs w:val="27"/>
        </w:rPr>
        <w:t>Your</w:t>
      </w:r>
      <w:r>
        <w:rPr>
          <w:rFonts w:cs="Consolas" w:hAnsi="Consolas" w:eastAsia="Consolas" w:ascii="Consolas"/>
          <w:b/>
          <w:color w:val="252525"/>
          <w:spacing w:val="0"/>
          <w:w w:val="100"/>
          <w:position w:val="2"/>
          <w:sz w:val="27"/>
          <w:szCs w:val="27"/>
        </w:rPr>
        <w:t> </w:t>
      </w:r>
      <w:r>
        <w:rPr>
          <w:rFonts w:cs="Consolas" w:hAnsi="Consolas" w:eastAsia="Consolas" w:ascii="Consolas"/>
          <w:b/>
          <w:color w:val="252525"/>
          <w:spacing w:val="0"/>
          <w:w w:val="100"/>
          <w:position w:val="2"/>
          <w:sz w:val="27"/>
          <w:szCs w:val="27"/>
        </w:rPr>
        <w:t>Code</w:t>
      </w:r>
      <w:r>
        <w:rPr>
          <w:rFonts w:cs="Consolas" w:hAnsi="Consolas" w:eastAsia="Consolas" w:ascii="Consolas"/>
          <w:b/>
          <w:color w:val="252525"/>
          <w:spacing w:val="0"/>
          <w:w w:val="100"/>
          <w:position w:val="2"/>
          <w:sz w:val="27"/>
          <w:szCs w:val="27"/>
        </w:rPr>
        <w:t> </w:t>
      </w:r>
      <w:r>
        <w:rPr>
          <w:rFonts w:cs="Consolas" w:hAnsi="Consolas" w:eastAsia="Consolas" w:ascii="Consolas"/>
          <w:b/>
          <w:color w:val="252525"/>
          <w:spacing w:val="0"/>
          <w:w w:val="100"/>
          <w:position w:val="2"/>
          <w:sz w:val="27"/>
          <w:szCs w:val="27"/>
        </w:rPr>
        <w:t>!!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100"/>
        <w:sectPr>
          <w:pgSz w:w="12240" w:h="15840"/>
          <w:pgMar w:top="980" w:bottom="280" w:left="1700" w:right="1720"/>
        </w:sectPr>
      </w:pPr>
      <w:r>
        <w:rPr>
          <w:rFonts w:cs="Consolas" w:hAnsi="Consolas" w:eastAsia="Consolas" w:ascii="Consolas"/>
          <w:color w:val="252525"/>
          <w:spacing w:val="0"/>
          <w:w w:val="100"/>
          <w:sz w:val="19"/>
          <w:szCs w:val="19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0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main(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int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argc,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char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**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argv)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6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glutInit(&amp;argc,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argv);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820" w:right="1696"/>
      </w:pP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|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|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glutInitWindowSize(640,480)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glutInitWindowPosition(200,</w:t>
      </w:r>
      <w:r>
        <w:rPr>
          <w:rFonts w:cs="Courier New" w:hAnsi="Courier New" w:eastAsia="Courier New" w:ascii="Courier New"/>
          <w:spacing w:val="-3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150);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glutCreateWindow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"Colored</w:t>
      </w:r>
      <w:r>
        <w:rPr>
          <w:rFonts w:cs="Courier New" w:hAnsi="Courier New" w:eastAsia="Courier New" w:ascii="Courier New"/>
          <w:color w:val="7E0000"/>
          <w:spacing w:val="-3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0000"/>
          <w:spacing w:val="0"/>
          <w:w w:val="100"/>
          <w:sz w:val="20"/>
          <w:szCs w:val="20"/>
        </w:rPr>
        <w:t>Dots"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glutDisplayFunc(displayWire);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glEnable(GL_LIGHTING);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auto" w:line="244"/>
        <w:ind w:left="820" w:right="4546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glEnable(GL_LIGHT0);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glShadeModel(GL_SMOOTH);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glEnable(GL_DEPTH_TEST);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Z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glutMainLoop();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  <w:sectPr>
          <w:pgSz w:w="12240" w:h="15840"/>
          <w:pgMar w:top="1400" w:bottom="280" w:left="170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0"/>
        <w:ind w:left="100"/>
      </w:pPr>
      <w:r>
        <w:rPr>
          <w:rFonts w:cs="Arial" w:hAnsi="Arial" w:eastAsia="Arial" w:ascii="Arial"/>
          <w:b/>
          <w:position w:val="5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Qu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  <w:t>s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tion</w:t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-2"/>
          <w:w w:val="100"/>
          <w:position w:val="5"/>
          <w:sz w:val="24"/>
          <w:szCs w:val="24"/>
          <w:u w:val="thick" w:color="000000"/>
        </w:rPr>
        <w:t>2</w:t>
      </w:r>
      <w:r>
        <w:rPr>
          <w:rFonts w:cs="Arial" w:hAnsi="Arial" w:eastAsia="Arial" w:ascii="Arial"/>
          <w:b/>
          <w:spacing w:val="-2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 w:right="10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ts’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raw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walls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1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ctly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820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);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]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{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}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89"/>
        <w:sectPr>
          <w:pgSz w:w="12240" w:h="15840"/>
          <w:pgMar w:top="1320" w:bottom="280" w:left="1700" w:right="1720"/>
        </w:sectPr>
      </w:pPr>
      <w:r>
        <w:pict>
          <v:shape type="#_x0000_t75" style="width:333pt;height:326.1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1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FF"/>
          <w:spacing w:val="-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#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FF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FF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FF"/>
          <w:spacing w:val="-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000000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wall(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double</w:t>
      </w:r>
      <w:r>
        <w:rPr>
          <w:rFonts w:cs="Courier New" w:hAnsi="Courier New" w:eastAsia="Courier New" w:ascii="Courier New"/>
          <w:color w:val="0000FF"/>
          <w:spacing w:val="-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thickness)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"/>
        <w:ind w:left="820" w:right="3645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glPushMatrix();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glTranslated(0.5,0.5*thickness,0.5);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glScaled(1.0,thickness,1.0);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glutSolidCube(1);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glPopMatrix();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displayWire(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</w:t>
      </w:r>
      <w:r>
        <w:rPr>
          <w:rFonts w:cs="Courier New" w:hAnsi="Courier New" w:eastAsia="Courier New" w:ascii="Courier New"/>
          <w:color w:val="0000FF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820"/>
      </w:pP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//set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the</w:t>
      </w:r>
      <w:r>
        <w:rPr>
          <w:rFonts w:cs="Courier New" w:hAnsi="Courier New" w:eastAsia="Courier New" w:ascii="Courier New"/>
          <w:color w:val="007E00"/>
          <w:spacing w:val="-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light</w:t>
      </w:r>
      <w:r>
        <w:rPr>
          <w:rFonts w:cs="Courier New" w:hAnsi="Courier New" w:eastAsia="Courier New" w:ascii="Courier New"/>
          <w:color w:val="007E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source</w:t>
      </w:r>
      <w:r>
        <w:rPr>
          <w:rFonts w:cs="Courier New" w:hAnsi="Courier New" w:eastAsia="Courier New" w:ascii="Courier New"/>
          <w:color w:val="007E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E00"/>
          <w:spacing w:val="0"/>
          <w:w w:val="100"/>
          <w:sz w:val="20"/>
          <w:szCs w:val="20"/>
        </w:rPr>
        <w:t>properties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9" w:lineRule="auto" w:line="248"/>
        <w:ind w:left="820" w:right="2497"/>
      </w:pP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[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]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{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}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[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]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{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}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0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,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820"/>
      </w:pP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---&gt;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Your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Code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24"/>
          <w:szCs w:val="24"/>
        </w:rPr>
        <w:t>!!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6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0"/>
      </w:pP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void</w:t>
      </w:r>
      <w:r>
        <w:rPr>
          <w:rFonts w:cs="Courier New" w:hAnsi="Courier New" w:eastAsia="Courier New" w:ascii="Courier New"/>
          <w:color w:val="0000FF"/>
          <w:spacing w:val="-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main(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int</w:t>
      </w:r>
      <w:r>
        <w:rPr>
          <w:rFonts w:cs="Courier New" w:hAnsi="Courier New" w:eastAsia="Courier New" w:ascii="Courier New"/>
          <w:color w:val="0000FF"/>
          <w:spacing w:val="-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argc,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char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**</w:t>
      </w:r>
      <w:r>
        <w:rPr>
          <w:rFonts w:cs="Courier New" w:hAnsi="Courier New" w:eastAsia="Courier New" w:ascii="Courier New"/>
          <w:color w:val="000000"/>
          <w:spacing w:val="-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argv)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6"/>
        <w:ind w:left="8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glutInit(&amp;argc,</w:t>
      </w:r>
      <w:r>
        <w:rPr>
          <w:rFonts w:cs="Courier New" w:hAnsi="Courier New" w:eastAsia="Courier New" w:ascii="Courier New"/>
          <w:spacing w:val="-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argv);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820" w:right="1468"/>
      </w:pP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|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-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|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_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-1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1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glutInitWindowSize(640,480);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glutInitWindowPosition(200,</w:t>
      </w:r>
      <w:r>
        <w:rPr>
          <w:rFonts w:cs="Courier New" w:hAnsi="Courier New" w:eastAsia="Courier New" w:ascii="Courier New"/>
          <w:spacing w:val="-3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150);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glutCreateWindow("Colored</w:t>
      </w:r>
      <w:r>
        <w:rPr>
          <w:rFonts w:cs="Courier New" w:hAnsi="Courier New" w:eastAsia="Courier New" w:ascii="Courier New"/>
          <w:spacing w:val="-3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Dots");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glutDisplayFunc(displayWire);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glEnable(GL_LIGHTING);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820" w:right="4365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glEnable(GL_LIGHT0);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glShadeModel(GL_SMOOTH);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glEnable(GL_DEPTH_TEST);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glEnable(GL_NORMALIZE);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glClearColor(1.0,1.0,1.0,0.0);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glutMainLoop();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00"/>
        <w:sectPr>
          <w:pgSz w:w="12240" w:h="15840"/>
          <w:pgMar w:top="1000" w:bottom="280" w:left="1700" w:right="172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0"/>
        <w:ind w:left="100"/>
      </w:pPr>
      <w:r>
        <w:rPr>
          <w:rFonts w:cs="Arial" w:hAnsi="Arial" w:eastAsia="Arial" w:ascii="Arial"/>
          <w:b/>
          <w:position w:val="5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Qu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  <w:t>s</w:t>
      </w:r>
      <w:r>
        <w:rPr>
          <w:rFonts w:cs="Arial" w:hAnsi="Arial" w:eastAsia="Arial" w:ascii="Arial"/>
          <w:b/>
          <w:spacing w:val="1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tion</w:t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-2"/>
          <w:w w:val="100"/>
          <w:position w:val="5"/>
          <w:sz w:val="24"/>
          <w:szCs w:val="24"/>
          <w:u w:val="thick" w:color="000000"/>
        </w:rPr>
        <w:t>3</w:t>
      </w:r>
      <w:r>
        <w:rPr>
          <w:rFonts w:cs="Arial" w:hAnsi="Arial" w:eastAsia="Arial" w:ascii="Arial"/>
          <w:b/>
          <w:spacing w:val="-2"/>
          <w:w w:val="100"/>
          <w:position w:val="5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  <w:u w:val="thick" w:color="000000"/>
        </w:rPr>
        <w:t>:</w:t>
      </w:r>
      <w:r>
        <w:rPr>
          <w:rFonts w:cs="Arial" w:hAnsi="Arial" w:eastAsia="Arial" w:ascii="Arial"/>
          <w:b/>
          <w:spacing w:val="0"/>
          <w:w w:val="100"/>
          <w:position w:val="5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lineRule="exact" w:line="260"/>
        <w:ind w:left="100" w:right="2320"/>
      </w:pPr>
      <w:r>
        <w:rPr>
          <w:rFonts w:cs="Arial" w:hAnsi="Arial" w:eastAsia="Arial" w:ascii="Arial"/>
          <w:spacing w:val="-1"/>
          <w:w w:val="100"/>
          <w:sz w:val="23"/>
          <w:szCs w:val="23"/>
        </w:rPr>
        <w:t>U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i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g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p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-2"/>
          <w:w w:val="100"/>
          <w:sz w:val="23"/>
          <w:szCs w:val="23"/>
        </w:rPr>
        <w:t>v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i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u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p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g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-3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m</w:t>
      </w:r>
      <w:r>
        <w:rPr>
          <w:rFonts w:cs="Arial" w:hAnsi="Arial" w:eastAsia="Arial" w:ascii="Arial"/>
          <w:spacing w:val="3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6"/>
          <w:w w:val="100"/>
          <w:sz w:val="23"/>
          <w:szCs w:val="23"/>
        </w:rPr>
        <w:t>w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u</w:t>
      </w:r>
      <w:r>
        <w:rPr>
          <w:rFonts w:cs="Arial" w:hAnsi="Arial" w:eastAsia="Arial" w:ascii="Arial"/>
          <w:spacing w:val="2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,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w</w:t>
      </w:r>
      <w:r>
        <w:rPr>
          <w:rFonts w:cs="Arial" w:hAnsi="Arial" w:eastAsia="Arial" w:ascii="Arial"/>
          <w:spacing w:val="-5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v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i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g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h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3"/>
          <w:w w:val="100"/>
          <w:sz w:val="23"/>
          <w:szCs w:val="23"/>
        </w:rPr>
        <w:t>w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b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l</w:t>
      </w:r>
      <w:r>
        <w:rPr>
          <w:rFonts w:cs="Arial" w:hAnsi="Arial" w:eastAsia="Arial" w:ascii="Arial"/>
          <w:spacing w:val="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-3"/>
          <w:w w:val="100"/>
          <w:sz w:val="23"/>
          <w:szCs w:val="23"/>
        </w:rPr>
        <w:t>w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.</w:t>
      </w:r>
    </w:p>
    <w:p>
      <w:pPr>
        <w:rPr>
          <w:rFonts w:cs="Symbol" w:hAnsi="Symbol" w:eastAsia="Symbol" w:ascii="Symbol"/>
          <w:sz w:val="24"/>
          <w:szCs w:val="24"/>
        </w:rPr>
        <w:tabs>
          <w:tab w:pos="820" w:val="left"/>
        </w:tabs>
        <w:jc w:val="left"/>
        <w:spacing w:before="41" w:lineRule="exact" w:line="260"/>
        <w:ind w:left="820" w:right="220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ich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ch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its.</w:t>
      </w:r>
      <w:r>
        <w:rPr>
          <w:rFonts w:cs="Arial" w:hAnsi="Arial" w:eastAsia="Arial" w:ascii="Arial"/>
          <w:spacing w:val="5"/>
          <w:w w:val="100"/>
          <w:position w:val="-1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Symbol" w:hAnsi="Symbol" w:eastAsia="Symbol" w:ascii="Symbo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row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str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60"/>
        <w:ind w:left="8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(0.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tabs>
          <w:tab w:pos="820" w:val="left"/>
        </w:tabs>
        <w:jc w:val="left"/>
        <w:spacing w:before="17" w:lineRule="exact" w:line="260"/>
        <w:ind w:left="820" w:right="220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14.7pt;height:243.7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20" w:bottom="280" w:left="170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